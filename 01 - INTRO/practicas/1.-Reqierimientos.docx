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257E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49843FD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0752C6F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A366AE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AFEBD3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BF6B135" w14:textId="77777777" w:rsidR="00081538" w:rsidRPr="00617FBD" w:rsidRDefault="00034C1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1F8F089" w14:textId="77777777" w:rsidR="00081538" w:rsidRPr="00617FBD" w:rsidRDefault="00034C1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63066AD" w14:textId="77777777" w:rsidR="00081538" w:rsidRPr="00617FBD" w:rsidRDefault="00034C1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9DFC972" w14:textId="77777777" w:rsidR="00081538" w:rsidRPr="00617FBD" w:rsidRDefault="00034C1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9400901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8A66F77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140EE4B3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A6870E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3C051D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11867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6074B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6BA46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68F7F5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A1486E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88B13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02C47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3832B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6FE91BC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F29D1C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61C27F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6F37A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B6363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4AB93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AF652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C7F5D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2EF1D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0018C0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C24335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3C9930B4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4B6BD9B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BEE4B2C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FC6B265" w14:textId="77777777" w:rsidR="003F51CC" w:rsidRPr="002B23B2" w:rsidRDefault="002B23B2" w:rsidP="0031230D"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19C13AB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194D93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65F1BFA" w14:textId="77777777" w:rsidR="006E33C2" w:rsidRPr="008C2396" w:rsidRDefault="002B23B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Página web “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>”</w:t>
            </w:r>
          </w:p>
        </w:tc>
      </w:tr>
      <w:tr w:rsidR="006E33C2" w:rsidRPr="008C2396" w14:paraId="6296FB19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4F61962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0388019" w14:textId="77185A3B" w:rsidR="006E33C2" w:rsidRPr="008C2396" w:rsidRDefault="00A4413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03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 w:rsidR="00614AC9">
              <w:rPr>
                <w:rFonts w:ascii="Arial" w:hAnsi="Arial" w:cs="Arial"/>
                <w:color w:val="A6A6A6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3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48786782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552BDAE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E78B9B1" w14:textId="745E506E" w:rsidR="006E33C2" w:rsidRPr="008C2396" w:rsidRDefault="00A4413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Rodrigo Martínez</w:t>
            </w:r>
          </w:p>
        </w:tc>
      </w:tr>
      <w:tr w:rsidR="00DB73D5" w:rsidRPr="008C2396" w14:paraId="392D79D2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E27C68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6F752B9" w14:textId="31A0DFE9" w:rsidR="006E33C2" w:rsidRPr="00A44130" w:rsidRDefault="00901718" w:rsidP="0031230D"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Jurídico</w:t>
            </w:r>
          </w:p>
        </w:tc>
      </w:tr>
      <w:tr w:rsidR="006E33C2" w:rsidRPr="008C2396" w14:paraId="181DBAB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20A7355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9B74D4F" w14:textId="2B17925F" w:rsidR="006E33C2" w:rsidRPr="008C2396" w:rsidRDefault="00A4413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Sergio Pérez</w:t>
            </w:r>
          </w:p>
        </w:tc>
      </w:tr>
    </w:tbl>
    <w:p w14:paraId="47902730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03C4531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33719BB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029929BA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13E2E5DE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485C621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8E28143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54BD9B50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B63F512" w14:textId="730DAE9F" w:rsidR="000D458D" w:rsidRPr="008C2396" w:rsidRDefault="002C34A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realizará un seguimiento de las demandas de los clientes, además se mostrará el estatus de la demanda en el cual podrá observar las diferentes etapas del papeleo.</w:t>
            </w:r>
          </w:p>
        </w:tc>
      </w:tr>
      <w:tr w:rsidR="00554294" w:rsidRPr="008C2396" w14:paraId="4F911AB2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08FC3BDC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58733C85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CBA0C36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57E5B067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1AD4373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F01591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1C27CD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D3B857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F7C05C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63F5FA61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E9354B2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5251B5D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B978B70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1FCD1A8F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67ED4D6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A80B5B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6C9130A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7AEC3860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533BC198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3D77986A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AB7EFC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0019BE44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AE66073" w14:textId="75B42A8D" w:rsidR="00E442EC" w:rsidRPr="002C34AA" w:rsidRDefault="002C34AA" w:rsidP="0031230D">
            <w:pPr>
              <w:rPr>
                <w:rFonts w:ascii="Arial" w:hAnsi="Arial" w:cs="Arial"/>
                <w:bCs/>
                <w:color w:val="A6A6A6"/>
                <w:sz w:val="22"/>
                <w:szCs w:val="22"/>
              </w:rPr>
            </w:pPr>
            <w:r w:rsidRPr="002C34AA">
              <w:rPr>
                <w:rFonts w:ascii="Arial" w:hAnsi="Arial" w:cs="Arial"/>
                <w:bCs/>
                <w:color w:val="A6A6A6"/>
                <w:sz w:val="22"/>
                <w:szCs w:val="22"/>
              </w:rPr>
              <w:t>Inicia sesión el usuario, crea su demanda, el sistema le va mandando notificaciones en las actualizaciones del estado del documento.</w:t>
            </w:r>
          </w:p>
          <w:p w14:paraId="530EF6AA" w14:textId="6EF1065E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2CC1DA87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6A4D665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5EAB2F9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3E93BA5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5A1F12C" w14:textId="78A7C3A9" w:rsidR="00B36D46" w:rsidRPr="008C2396" w:rsidRDefault="002C34AA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pretende realizar un sistema de seguimiento de demandas el cual contará con una página web, con su respectivo diseño</w:t>
            </w:r>
            <w:r w:rsidR="00130DE8">
              <w:rPr>
                <w:rFonts w:ascii="Arial" w:hAnsi="Arial" w:cs="Arial"/>
                <w:color w:val="A6A6A6"/>
                <w:sz w:val="22"/>
                <w:szCs w:val="22"/>
              </w:rPr>
              <w:t xml:space="preserve"> y sistema de notificaciones para el usuario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70AE02B8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6100D0E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84DEA01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0171802" w14:textId="72C409BF" w:rsidR="006962B9" w:rsidRPr="008C2396" w:rsidRDefault="00130DE8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Inicio de sesión, notificaciones, seguimiento de las demandas.</w:t>
            </w:r>
          </w:p>
        </w:tc>
      </w:tr>
      <w:tr w:rsidR="00D51922" w:rsidRPr="008C2396" w14:paraId="4E54D79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75C09E2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0F4119F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38797FCB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27E01CCB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3EAD15AA" w14:textId="77777777" w:rsidTr="00287554">
              <w:tc>
                <w:tcPr>
                  <w:tcW w:w="0" w:type="auto"/>
                  <w:shd w:val="clear" w:color="auto" w:fill="A6A6A6"/>
                </w:tcPr>
                <w:p w14:paraId="5BBD562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99F488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32E89D1E" w14:textId="77777777" w:rsidTr="00287554">
              <w:tc>
                <w:tcPr>
                  <w:tcW w:w="0" w:type="auto"/>
                  <w:shd w:val="clear" w:color="auto" w:fill="auto"/>
                </w:tcPr>
                <w:p w14:paraId="1124F952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27D7B1B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4A5B39C1" w14:textId="77777777" w:rsidTr="00287554">
              <w:tc>
                <w:tcPr>
                  <w:tcW w:w="0" w:type="auto"/>
                  <w:shd w:val="clear" w:color="auto" w:fill="auto"/>
                </w:tcPr>
                <w:p w14:paraId="20E0475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71E8ED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73B73DE8" w14:textId="77777777" w:rsidTr="00287554">
              <w:tc>
                <w:tcPr>
                  <w:tcW w:w="0" w:type="auto"/>
                  <w:shd w:val="clear" w:color="auto" w:fill="auto"/>
                </w:tcPr>
                <w:p w14:paraId="28C384E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FCF031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7CEED7C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B3DB82D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28286F1B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23B28EA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9D6523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2EB0E96A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9CF3C43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E47ACB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EBA6C56" w14:textId="3FBECD3F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DAD005" w14:textId="15D4B258" w:rsidR="00F1592D" w:rsidRPr="008C2396" w:rsidRDefault="00034C14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6D92EC6A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_x0000_s2052" type="#_x0000_t11" style="position:absolute;margin-left:1.45pt;margin-top:1.2pt;width:9.6pt;height:10.25pt;rotation:2869299fd;z-index:1" adj="7701"/>
              </w:pic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156B332D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96F36E" w14:textId="75B62DDE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560591A2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28DC1FFA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3F7611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455C56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982731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C85B9B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5133115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F2C878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A59035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3E2EA2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33D3B5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F1B929C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FD4687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2B8E94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AD97A1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42EB56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EF1140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19AC09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32B07405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FC3849A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AC2D19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EEE59B2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F3AB5C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6701D8A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4CE05F5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6B792E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B8BAE7D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8B1D3F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34C14">
              <w:rPr>
                <w:rFonts w:ascii="Arial" w:hAnsi="Arial" w:cs="Arial"/>
                <w:sz w:val="22"/>
                <w:szCs w:val="22"/>
              </w:rPr>
            </w:r>
            <w:r w:rsidR="00034C1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791C98EB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9235D71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CC48B7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26749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D54DA4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B47439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7F9CC4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51DBAF2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099ADE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E6E6A0B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65FB125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01B9D4E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CE6DE0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FE03E3A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7E9B9C83" w14:textId="77777777" w:rsidTr="0031230D">
        <w:tc>
          <w:tcPr>
            <w:tcW w:w="4112" w:type="dxa"/>
            <w:shd w:val="clear" w:color="auto" w:fill="A6A6A6"/>
          </w:tcPr>
          <w:p w14:paraId="58C04429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303B3E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01AA5E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95B4CB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42A9395E" w14:textId="77777777" w:rsidTr="0031230D">
        <w:tc>
          <w:tcPr>
            <w:tcW w:w="4112" w:type="dxa"/>
            <w:shd w:val="clear" w:color="auto" w:fill="auto"/>
          </w:tcPr>
          <w:p w14:paraId="32D0541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D36ABA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5631EF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6A713A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1A356D6" w14:textId="77777777" w:rsidTr="0031230D">
        <w:tc>
          <w:tcPr>
            <w:tcW w:w="4112" w:type="dxa"/>
            <w:shd w:val="clear" w:color="auto" w:fill="auto"/>
          </w:tcPr>
          <w:p w14:paraId="710AAD3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1A4815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F03607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F9992D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457F882" w14:textId="77777777" w:rsidTr="0031230D">
        <w:tc>
          <w:tcPr>
            <w:tcW w:w="4112" w:type="dxa"/>
            <w:shd w:val="clear" w:color="auto" w:fill="auto"/>
          </w:tcPr>
          <w:p w14:paraId="52473EE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24645F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CF616B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7D1BD4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9F491B5" w14:textId="77777777" w:rsidTr="0031230D">
        <w:tc>
          <w:tcPr>
            <w:tcW w:w="4112" w:type="dxa"/>
            <w:shd w:val="clear" w:color="auto" w:fill="auto"/>
          </w:tcPr>
          <w:p w14:paraId="7DE55C4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1213D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78F14D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720374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B33DD12" w14:textId="77777777" w:rsidTr="0031230D">
        <w:tc>
          <w:tcPr>
            <w:tcW w:w="4112" w:type="dxa"/>
            <w:shd w:val="clear" w:color="auto" w:fill="auto"/>
          </w:tcPr>
          <w:p w14:paraId="06867F1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C70B0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EFF95D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E2421D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7FF7EA9" w14:textId="77777777" w:rsidTr="0031230D">
        <w:tc>
          <w:tcPr>
            <w:tcW w:w="4112" w:type="dxa"/>
            <w:shd w:val="clear" w:color="auto" w:fill="auto"/>
          </w:tcPr>
          <w:p w14:paraId="6FB4E7C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2DDC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C61742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1B1406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FAB06CA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F3054B6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0A1211D4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2C2EC87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19CCA0D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A4359B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64D63DE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01272C36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242A0FE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47923D14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6D7B18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BC1DAA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6ED81A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209470E3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79BB804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2935903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06E984A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2520CC2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03DF64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41D6BE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7C1C85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02FDE2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76AD7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8D2DAA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C1BE4A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927429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6444E4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57AF0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87886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2DD87C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7AF521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BECD99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863D6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4E4B12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232468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DC8F21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0FBA9E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1B2DF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645B0F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AA29E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BB0B3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EC16B0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46C7D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10A418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1806AE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692D73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A585A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AA574D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8812D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ECC71C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D340C6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0CD17C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714E10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0A10A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82CBBC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72D235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9B20DE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A72499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43663E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5A3184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CE7AF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F43473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310D5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7D3417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E83341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603315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D7E33F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D9D872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F56512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D75618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B2A34C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D37A8D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B55CF6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5990986D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3896911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4C3B0003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1B3472FA" w14:textId="77777777" w:rsidR="00B66554" w:rsidRPr="008C2396" w:rsidRDefault="002C34AA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pict w14:anchorId="328F85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6" type="#_x0000_t75" style="width:441.75pt;height:205.5pt;visibility:visible">
                  <v:imagedata r:id="rId8" o:title="" grayscale="t"/>
                </v:shape>
              </w:pict>
            </w:r>
          </w:p>
          <w:p w14:paraId="462BB171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154326FA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7C5FF7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547A3748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6FA7B9F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10963FC1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11D87946" w14:textId="77777777" w:rsidTr="0031230D">
        <w:tc>
          <w:tcPr>
            <w:tcW w:w="4112" w:type="dxa"/>
            <w:shd w:val="clear" w:color="auto" w:fill="A6A6A6"/>
          </w:tcPr>
          <w:p w14:paraId="6F188EE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C2E1752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F4166A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B0BE18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3CEC0698" w14:textId="77777777" w:rsidTr="0031230D">
        <w:tc>
          <w:tcPr>
            <w:tcW w:w="4112" w:type="dxa"/>
            <w:shd w:val="clear" w:color="auto" w:fill="auto"/>
          </w:tcPr>
          <w:p w14:paraId="38B13BE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25520E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6DD33E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1C54B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326A701" w14:textId="77777777" w:rsidTr="0031230D">
        <w:tc>
          <w:tcPr>
            <w:tcW w:w="4112" w:type="dxa"/>
            <w:shd w:val="clear" w:color="auto" w:fill="auto"/>
          </w:tcPr>
          <w:p w14:paraId="45C5BB9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DB9E5B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AFA71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0A98A2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F4EAB65" w14:textId="77777777" w:rsidTr="0031230D">
        <w:tc>
          <w:tcPr>
            <w:tcW w:w="4112" w:type="dxa"/>
            <w:shd w:val="clear" w:color="auto" w:fill="auto"/>
          </w:tcPr>
          <w:p w14:paraId="3CE1B63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A18488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0A42AA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04416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36836F3" w14:textId="77777777" w:rsidTr="0031230D">
        <w:tc>
          <w:tcPr>
            <w:tcW w:w="4112" w:type="dxa"/>
            <w:shd w:val="clear" w:color="auto" w:fill="auto"/>
          </w:tcPr>
          <w:p w14:paraId="18120F6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7E5570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448905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ED7446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1AFF870" w14:textId="77777777" w:rsidTr="0031230D">
        <w:tc>
          <w:tcPr>
            <w:tcW w:w="4112" w:type="dxa"/>
            <w:shd w:val="clear" w:color="auto" w:fill="auto"/>
          </w:tcPr>
          <w:p w14:paraId="6010FB2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7F7F6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44663E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B73B9E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7CE2B7A" w14:textId="77777777" w:rsidTr="0031230D">
        <w:tc>
          <w:tcPr>
            <w:tcW w:w="4112" w:type="dxa"/>
            <w:shd w:val="clear" w:color="auto" w:fill="auto"/>
          </w:tcPr>
          <w:p w14:paraId="76DA9D9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BDD10A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AD4021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26069F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B66E619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9633CF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4E673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0DB5D3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94AAF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700D0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9B118C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0FF2C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0E121B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D670F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B9BD7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A6DF2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CC330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CEC5D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F89E18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9E49C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80CDD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66026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76298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223847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9DCF6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C2B6EB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9439F2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3D5CE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21090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964B4A8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47734A58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CF7DAD7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16BA451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B932334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5A95810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2F9CDAA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453B6B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06AB3B4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48374E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229BFA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53342BB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20E983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4F26C5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48E57EB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37CDB1A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7EE37F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36536E9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73BA5C6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12FCE0BA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9C6E35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Descripción detallada y suministrada en lenguaje natural por el usuario final, que permite identificar la necesidad puntual para una parte específica del requerimiento.</w:t>
            </w:r>
          </w:p>
          <w:p w14:paraId="1E0C287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3794F5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FE5D54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5F35189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38F4403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A45F5D2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12F1CFB3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D518B4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0C57F257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24F8B026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38A72A6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215D4A2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2C6A82E9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1B9B53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2152D0A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D2CDC6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D0FC79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3167B3F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727087C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5B4637D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16DB35F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8871C1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024CF99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E0F0265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00DBCAEB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B0444E8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3DD44037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2B04B5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0474A89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A031BE6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04520DE4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AEB944E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AA5622F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7E05A85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4599804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C29909D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19DDBF5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00C28D7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6D87639E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C61C5A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A1840D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F7D32B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10FFE9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2DA775DF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527D995D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DE76E42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7FD4A784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37717840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71F059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C256F1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3243A1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212BB365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C2B712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99FFAB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961543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5E945E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C419E3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48DE29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23982F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362BAC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DA3B41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440F0D7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C6084F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DD9ECC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5D10E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95EC88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875F3B4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A64283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F68BEF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0721D6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DE1FC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0131523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371EA3E7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D8293A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56688F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9A140C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3ECBF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6247D8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0EF9A7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306014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86BDB2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CC3699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FB7B54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5B34230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FEDE8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4AC295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BBA432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3AED529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5343CE5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10DD1B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1FF2C54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05544BFD" w14:textId="77777777" w:rsidR="00517D47" w:rsidRPr="00517D47" w:rsidRDefault="00517D47" w:rsidP="00517D47">
      <w:pPr>
        <w:rPr>
          <w:lang w:val="es-ES_tradnl" w:eastAsia="en-US"/>
        </w:rPr>
      </w:pPr>
    </w:p>
    <w:p w14:paraId="0DF3E89A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612F1E8E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655E4A68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67B419C8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34DF297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606031AB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AE1614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D596E1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08733A10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35E3451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6009D87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4C36E8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2505250B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7871A34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0BA975D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16ADCE7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13724DC1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F199BFA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1481C9D9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2293F68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4156EBD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31D97D8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A6E72" w:rsidRPr="008C2396" w14:paraId="5C710C8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EA1B387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5E45298F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7FA3948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5747FBB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1551D72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957898F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3AD18F7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E584165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3E5C134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47A9969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0B94A3C3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D5D8015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707A349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3B0FF286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DD7D1B3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20DBB9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05B1A53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47899BD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3E37199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17C59AA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52CC68D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1C9C639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54C6389F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3770347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6390F15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2C9D22E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2EF3227A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A86C2FC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CFDFDE3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07E6F7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D88386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DE9668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E0FBE2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5A963E68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701B7B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7F1E7E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65A960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C39A5B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4BBEC7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0E5041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CDA6D7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2A69E9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D1FB6F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AB4536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86B61E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A98B2F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F17715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1642A3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81D52C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2EF6A1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5C58A2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6521B4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6ECDE6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7FCDCE7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AB3707E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C1A5" w14:textId="77777777" w:rsidR="00034C14" w:rsidRDefault="00034C14" w:rsidP="00DE32EB">
      <w:pPr>
        <w:pStyle w:val="Sangranormal"/>
      </w:pPr>
      <w:r>
        <w:separator/>
      </w:r>
    </w:p>
  </w:endnote>
  <w:endnote w:type="continuationSeparator" w:id="0">
    <w:p w14:paraId="06275E24" w14:textId="77777777" w:rsidR="00034C14" w:rsidRDefault="00034C14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3D25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3828A23B" w14:textId="77777777" w:rsidTr="00C67CD3">
      <w:trPr>
        <w:trHeight w:val="237"/>
      </w:trPr>
      <w:tc>
        <w:tcPr>
          <w:tcW w:w="1728" w:type="dxa"/>
          <w:vAlign w:val="center"/>
        </w:tcPr>
        <w:p w14:paraId="18E17CE4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D80F3D2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7169395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F63D23E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9E488E1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3855855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AEBA" w14:textId="77777777" w:rsidR="00034C14" w:rsidRDefault="00034C14" w:rsidP="00DE32EB">
      <w:pPr>
        <w:pStyle w:val="Sangranormal"/>
      </w:pPr>
      <w:r>
        <w:separator/>
      </w:r>
    </w:p>
  </w:footnote>
  <w:footnote w:type="continuationSeparator" w:id="0">
    <w:p w14:paraId="0E06AA64" w14:textId="77777777" w:rsidR="00034C14" w:rsidRDefault="00034C14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14822A7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54142D0" w14:textId="2BCAAA39" w:rsidR="00572249" w:rsidRDefault="00034C14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pict w14:anchorId="18F127D3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_x0000_s1025" type="#_x0000_t96" style="position:absolute;margin-left:45.1pt;margin-top:3.75pt;width:48.85pt;height:42.35pt;z-index:1" fillcolor="#c9c9c9" strokecolor="#c9c9c9" strokeweight="1pt">
                <v:fill color2="#ededed" angle="-45" focus="-50%" type="gradient"/>
                <v:shadow on="t" type="perspective" color="#525252" opacity=".5" offset="1pt" offset2="-3pt"/>
              </v:shape>
            </w:pict>
          </w:r>
        </w:p>
        <w:p w14:paraId="01080A90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C89E5F8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5689913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766318F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687DE50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F8D5A3E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8C54B0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3DC9002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29AD91E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CCBDB3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13A6570E" w14:textId="44025FE1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901718">
            <w:rPr>
              <w:rFonts w:ascii="Arial" w:hAnsi="Arial" w:cs="Arial"/>
              <w:b/>
              <w:sz w:val="16"/>
              <w:szCs w:val="16"/>
            </w:rPr>
            <w:t>001</w:t>
          </w:r>
        </w:p>
      </w:tc>
      <w:tc>
        <w:tcPr>
          <w:tcW w:w="1542" w:type="dxa"/>
          <w:shd w:val="clear" w:color="auto" w:fill="auto"/>
          <w:vAlign w:val="center"/>
        </w:tcPr>
        <w:p w14:paraId="6F6667C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6A8709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545B28">
            <w:rPr>
              <w:rFonts w:ascii="Arial" w:hAnsi="Arial" w:cs="Arial"/>
              <w:b/>
              <w:sz w:val="16"/>
              <w:szCs w:val="16"/>
            </w:rPr>
            <w:t>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545B28">
            <w:rPr>
              <w:rFonts w:ascii="Arial" w:hAnsi="Arial" w:cs="Arial"/>
              <w:b/>
              <w:sz w:val="16"/>
              <w:szCs w:val="16"/>
            </w:rPr>
            <w:t>03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545B28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46F46AA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2C2BB43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4C14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DE8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3B2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34AA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1784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B28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4AC9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1718"/>
    <w:rsid w:val="00902172"/>
    <w:rsid w:val="0090299A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4E5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130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5CB9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076E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2EE1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B73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15137D4B"/>
  <w15:chartTrackingRefBased/>
  <w15:docId w15:val="{E7298ECE-7C48-4368-938F-6EEF8699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87</TotalTime>
  <Pages>9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7678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Sergio Pérez</cp:lastModifiedBy>
  <cp:revision>4</cp:revision>
  <cp:lastPrinted>2011-07-14T14:23:00Z</cp:lastPrinted>
  <dcterms:created xsi:type="dcterms:W3CDTF">2022-03-03T22:21:00Z</dcterms:created>
  <dcterms:modified xsi:type="dcterms:W3CDTF">2022-03-04T22:18:00Z</dcterms:modified>
</cp:coreProperties>
</file>